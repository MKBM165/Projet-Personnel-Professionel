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C2E6E0" w14:textId="77777777" w:rsidR="00A2595D" w:rsidRPr="001613C3" w:rsidRDefault="00A2595D" w:rsidP="00A2595D">
      <w:pPr>
        <w:pStyle w:val="Heading1"/>
        <w:rPr>
          <w:kern w:val="36"/>
          <w:lang w:eastAsia="fr-FR" w:bidi="ar-SA"/>
        </w:rPr>
      </w:pPr>
      <w:r w:rsidRPr="001613C3">
        <w:rPr>
          <w:kern w:val="36"/>
          <w:lang w:eastAsia="fr-FR" w:bidi="ar-SA"/>
        </w:rPr>
        <w:t xml:space="preserve">Projet </w:t>
      </w:r>
      <w:r w:rsidRPr="00A2595D">
        <w:t>professionnel</w:t>
      </w:r>
    </w:p>
    <w:p w14:paraId="3B200308" w14:textId="77777777" w:rsidR="00A2595D" w:rsidRPr="001613C3" w:rsidRDefault="00A2595D" w:rsidP="00A2595D">
      <w:pPr>
        <w:pStyle w:val="Heading2"/>
        <w:rPr>
          <w:kern w:val="0"/>
          <w:lang w:eastAsia="fr-FR" w:bidi="ar-SA"/>
        </w:rPr>
      </w:pPr>
      <w:r w:rsidRPr="001613C3">
        <w:rPr>
          <w:kern w:val="0"/>
          <w:lang w:eastAsia="fr-FR" w:bidi="ar-SA"/>
        </w:rPr>
        <w:t>Introduction</w:t>
      </w:r>
    </w:p>
    <w:p w14:paraId="4DFE03BC" w14:textId="3495BD46" w:rsidR="005069DB" w:rsidRPr="005069DB" w:rsidRDefault="00075DA7" w:rsidP="005069DB">
      <w:pPr>
        <w:suppressAutoHyphens w:val="0"/>
        <w:spacing w:before="100" w:beforeAutospacing="1" w:after="113"/>
        <w:rPr>
          <w:rFonts w:eastAsia="Times New Roman" w:cs="Arial"/>
          <w:kern w:val="0"/>
          <w:lang w:eastAsia="fr-FR" w:bidi="ar-SA"/>
        </w:rPr>
      </w:pPr>
      <w:r>
        <w:rPr>
          <w:rFonts w:eastAsia="Times New Roman" w:cs="Arial"/>
          <w:kern w:val="0"/>
          <w:lang w:eastAsia="fr-FR" w:bidi="ar-SA"/>
        </w:rPr>
        <w:t xml:space="preserve">Je me </w:t>
      </w:r>
      <w:proofErr w:type="spellStart"/>
      <w:r>
        <w:rPr>
          <w:rFonts w:eastAsia="Times New Roman" w:cs="Arial"/>
          <w:kern w:val="0"/>
          <w:lang w:eastAsia="fr-FR" w:bidi="ar-SA"/>
        </w:rPr>
        <w:t>presente</w:t>
      </w:r>
      <w:proofErr w:type="spellEnd"/>
      <w:r>
        <w:rPr>
          <w:rFonts w:eastAsia="Times New Roman" w:cs="Arial"/>
          <w:kern w:val="0"/>
          <w:lang w:eastAsia="fr-FR" w:bidi="ar-SA"/>
        </w:rPr>
        <w:t xml:space="preserve"> Mohamed Khalil Ben </w:t>
      </w:r>
      <w:proofErr w:type="spellStart"/>
      <w:r>
        <w:rPr>
          <w:rFonts w:eastAsia="Times New Roman" w:cs="Arial"/>
          <w:kern w:val="0"/>
          <w:lang w:eastAsia="fr-FR" w:bidi="ar-SA"/>
        </w:rPr>
        <w:t>Mrad</w:t>
      </w:r>
      <w:proofErr w:type="spellEnd"/>
      <w:r>
        <w:rPr>
          <w:rFonts w:eastAsia="Times New Roman" w:cs="Arial"/>
          <w:kern w:val="0"/>
          <w:lang w:eastAsia="fr-FR" w:bidi="ar-SA"/>
        </w:rPr>
        <w:t xml:space="preserve"> un</w:t>
      </w:r>
      <w:r w:rsidR="005069DB" w:rsidRPr="005069DB">
        <w:rPr>
          <w:rFonts w:eastAsia="Times New Roman" w:cs="Arial"/>
          <w:kern w:val="0"/>
          <w:lang w:eastAsia="fr-FR" w:bidi="ar-SA"/>
        </w:rPr>
        <w:t xml:space="preserve"> étudiant en </w:t>
      </w:r>
      <w:r w:rsidR="005069DB">
        <w:rPr>
          <w:rFonts w:eastAsia="Times New Roman" w:cs="Arial"/>
          <w:kern w:val="0"/>
          <w:lang w:eastAsia="fr-FR" w:bidi="ar-SA"/>
        </w:rPr>
        <w:t>ESSECT</w:t>
      </w:r>
      <w:r w:rsidR="005069DB" w:rsidRPr="005069DB">
        <w:rPr>
          <w:rFonts w:eastAsia="Times New Roman" w:cs="Arial"/>
          <w:kern w:val="0"/>
          <w:lang w:eastAsia="fr-FR" w:bidi="ar-SA"/>
        </w:rPr>
        <w:t>, je vous présente mon projet professionnel. Il a pour objectif de faire un point sur mes compétences, mes expériences professionnelles et mes objectifs</w:t>
      </w:r>
    </w:p>
    <w:p w14:paraId="24E21C3D"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1 - Mes qualités</w:t>
      </w:r>
    </w:p>
    <w:p w14:paraId="11621AF1"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7BB04DAA"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J’ai plusieurs qualités telles que :</w:t>
      </w:r>
    </w:p>
    <w:p w14:paraId="35A062DA"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 </w:t>
      </w:r>
      <w:r w:rsidRPr="005069DB">
        <w:rPr>
          <w:rFonts w:eastAsia="Times New Roman" w:cs="Arial"/>
          <w:b/>
          <w:bCs/>
          <w:kern w:val="0"/>
          <w:lang w:eastAsia="fr-FR" w:bidi="ar-SA"/>
        </w:rPr>
        <w:t>L’autonomie</w:t>
      </w:r>
      <w:r w:rsidRPr="005069DB">
        <w:rPr>
          <w:rFonts w:eastAsia="Times New Roman" w:cs="Arial"/>
          <w:kern w:val="0"/>
          <w:lang w:eastAsia="fr-FR" w:bidi="ar-SA"/>
        </w:rPr>
        <w:t xml:space="preserve"> : Je suis capable de travailler en toute autonomie. Par exemple, lors de la création d’un </w:t>
      </w:r>
      <w:proofErr w:type="spellStart"/>
      <w:r w:rsidRPr="005069DB">
        <w:rPr>
          <w:rFonts w:eastAsia="Times New Roman" w:cs="Arial"/>
          <w:kern w:val="0"/>
          <w:lang w:eastAsia="fr-FR" w:bidi="ar-SA"/>
        </w:rPr>
        <w:t>chatbot</w:t>
      </w:r>
      <w:proofErr w:type="spellEnd"/>
      <w:r w:rsidRPr="005069DB">
        <w:rPr>
          <w:rFonts w:eastAsia="Times New Roman" w:cs="Arial"/>
          <w:kern w:val="0"/>
          <w:lang w:eastAsia="fr-FR" w:bidi="ar-SA"/>
        </w:rPr>
        <w:t xml:space="preserve"> en Python, j’ai appris à organiser mon travail seul, depuis la recherche de solutions jusqu’à la mise en œuvre.</w:t>
      </w:r>
    </w:p>
    <w:p w14:paraId="64FD14D8"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 </w:t>
      </w:r>
      <w:r w:rsidRPr="005069DB">
        <w:rPr>
          <w:rFonts w:eastAsia="Times New Roman" w:cs="Arial"/>
          <w:b/>
          <w:bCs/>
          <w:kern w:val="0"/>
          <w:lang w:eastAsia="fr-FR" w:bidi="ar-SA"/>
        </w:rPr>
        <w:t>L’adaptation</w:t>
      </w:r>
      <w:r w:rsidRPr="005069DB">
        <w:rPr>
          <w:rFonts w:eastAsia="Times New Roman" w:cs="Arial"/>
          <w:kern w:val="0"/>
          <w:lang w:eastAsia="fr-FR" w:bidi="ar-SA"/>
        </w:rPr>
        <w:t> : Je m’adapte rapidement à de nouveaux environnements, que ce soit au niveau technique ou relationnel. Par exemple, jongler entre deux machines (un ordinateur portable et un PC de bureau) m’a appris à synchroniser efficacement mes projets et à rester productif dans différents contextes.</w:t>
      </w:r>
    </w:p>
    <w:p w14:paraId="5C157F87"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 </w:t>
      </w:r>
      <w:r w:rsidRPr="005069DB">
        <w:rPr>
          <w:rFonts w:eastAsia="Times New Roman" w:cs="Arial"/>
          <w:b/>
          <w:bCs/>
          <w:kern w:val="0"/>
          <w:lang w:eastAsia="fr-FR" w:bidi="ar-SA"/>
        </w:rPr>
        <w:t>Une organisation rigoureuse</w:t>
      </w:r>
      <w:r w:rsidRPr="005069DB">
        <w:rPr>
          <w:rFonts w:eastAsia="Times New Roman" w:cs="Arial"/>
          <w:kern w:val="0"/>
          <w:lang w:eastAsia="fr-FR" w:bidi="ar-SA"/>
        </w:rPr>
        <w:t> : J’accorde une grande importance à l’ordre et à la précision dans mon travail. Pour mes projets de développement web, je structure toujours mes fichiers (HTML, CSS, JavaScript) de manière à ce qu’ils soient faciles à maintenir et à lire.</w:t>
      </w:r>
    </w:p>
    <w:p w14:paraId="3FCA4ECF"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 </w:t>
      </w:r>
      <w:r w:rsidRPr="005069DB">
        <w:rPr>
          <w:rFonts w:eastAsia="Times New Roman" w:cs="Arial"/>
          <w:b/>
          <w:bCs/>
          <w:kern w:val="0"/>
          <w:lang w:eastAsia="fr-FR" w:bidi="ar-SA"/>
        </w:rPr>
        <w:t>Un sens pratique</w:t>
      </w:r>
      <w:r w:rsidRPr="005069DB">
        <w:rPr>
          <w:rFonts w:eastAsia="Times New Roman" w:cs="Arial"/>
          <w:kern w:val="0"/>
          <w:lang w:eastAsia="fr-FR" w:bidi="ar-SA"/>
        </w:rPr>
        <w:t> : Je suis à l’aise dans des projets concrets et orientés sur la pratique, comme la création d’interfaces utilisateur fonctionnelles ou la mise en place de bases de données interactives.</w:t>
      </w:r>
    </w:p>
    <w:p w14:paraId="4F3E4333"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22A4D9DD"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2 - Mes défauts</w:t>
      </w:r>
    </w:p>
    <w:p w14:paraId="2946C110"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1A694B1F"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lastRenderedPageBreak/>
        <w:t xml:space="preserve">• </w:t>
      </w:r>
      <w:r w:rsidRPr="005069DB">
        <w:rPr>
          <w:rFonts w:eastAsia="Times New Roman" w:cs="Arial"/>
          <w:b/>
          <w:bCs/>
          <w:kern w:val="0"/>
          <w:lang w:eastAsia="fr-FR" w:bidi="ar-SA"/>
        </w:rPr>
        <w:t>La procrastination</w:t>
      </w:r>
      <w:r w:rsidRPr="005069DB">
        <w:rPr>
          <w:rFonts w:eastAsia="Times New Roman" w:cs="Arial"/>
          <w:kern w:val="0"/>
          <w:lang w:eastAsia="fr-FR" w:bidi="ar-SA"/>
        </w:rPr>
        <w:t> : Parfois, je tends à remettre au lendemain certaines tâches, surtout lorsqu’elles me semblent répétitives. Cela m’a poussé à établir des routines et à utiliser des outils comme Trello pour mieux planifier mes activités.</w:t>
      </w:r>
    </w:p>
    <w:p w14:paraId="5473A29A"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 </w:t>
      </w:r>
      <w:r w:rsidRPr="005069DB">
        <w:rPr>
          <w:rFonts w:eastAsia="Times New Roman" w:cs="Arial"/>
          <w:b/>
          <w:bCs/>
          <w:kern w:val="0"/>
          <w:lang w:eastAsia="fr-FR" w:bidi="ar-SA"/>
        </w:rPr>
        <w:t>Le perfectionnisme</w:t>
      </w:r>
      <w:r w:rsidRPr="005069DB">
        <w:rPr>
          <w:rFonts w:eastAsia="Times New Roman" w:cs="Arial"/>
          <w:kern w:val="0"/>
          <w:lang w:eastAsia="fr-FR" w:bidi="ar-SA"/>
        </w:rPr>
        <w:t> : Je peux passer beaucoup de temps à peaufiner un projet, même lorsque le résultat est déjà satisfaisant. Cela m’incite à mieux gérer mes priorités et mon temps.</w:t>
      </w:r>
    </w:p>
    <w:p w14:paraId="7331CC94"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5882336A"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3 - Mon parcours et mes expériences professionnelles</w:t>
      </w:r>
    </w:p>
    <w:p w14:paraId="15FB47D8"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63FFF73E"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3-1 - Mon parcours</w:t>
      </w:r>
    </w:p>
    <w:p w14:paraId="6DBCF431"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04F0E082"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xml:space="preserve">Je suis actuellement en train de me former en développement web et en programmation, avec un focus particulier sur Python et JavaScript. J’ai appris à créer des projets interactifs comme des </w:t>
      </w:r>
      <w:proofErr w:type="spellStart"/>
      <w:r w:rsidRPr="005069DB">
        <w:rPr>
          <w:rFonts w:eastAsia="Times New Roman" w:cs="Arial"/>
          <w:kern w:val="0"/>
          <w:lang w:eastAsia="fr-FR" w:bidi="ar-SA"/>
        </w:rPr>
        <w:t>chatbots</w:t>
      </w:r>
      <w:proofErr w:type="spellEnd"/>
      <w:r w:rsidRPr="005069DB">
        <w:rPr>
          <w:rFonts w:eastAsia="Times New Roman" w:cs="Arial"/>
          <w:kern w:val="0"/>
          <w:lang w:eastAsia="fr-FR" w:bidi="ar-SA"/>
        </w:rPr>
        <w:t xml:space="preserve"> et des sites web dynamiques.</w:t>
      </w:r>
    </w:p>
    <w:p w14:paraId="27E19380"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13E458CA"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3-2 - Mes expériences</w:t>
      </w:r>
    </w:p>
    <w:p w14:paraId="3A2EF534"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3681B218"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Création d’un </w:t>
      </w:r>
      <w:proofErr w:type="spellStart"/>
      <w:r w:rsidRPr="005069DB">
        <w:rPr>
          <w:rFonts w:eastAsia="Times New Roman" w:cs="Arial"/>
          <w:b/>
          <w:bCs/>
          <w:kern w:val="0"/>
          <w:lang w:eastAsia="fr-FR" w:bidi="ar-SA"/>
        </w:rPr>
        <w:t>chatbot</w:t>
      </w:r>
      <w:proofErr w:type="spellEnd"/>
      <w:r w:rsidRPr="005069DB">
        <w:rPr>
          <w:rFonts w:eastAsia="Times New Roman" w:cs="Arial"/>
          <w:b/>
          <w:bCs/>
          <w:kern w:val="0"/>
          <w:lang w:eastAsia="fr-FR" w:bidi="ar-SA"/>
        </w:rPr>
        <w:t xml:space="preserve"> en Python</w:t>
      </w:r>
      <w:r w:rsidRPr="005069DB">
        <w:rPr>
          <w:rFonts w:eastAsia="Times New Roman" w:cs="Arial"/>
          <w:kern w:val="0"/>
          <w:lang w:eastAsia="fr-FR" w:bidi="ar-SA"/>
        </w:rPr>
        <w:t>, basé sur un système de règles. Ce projet m’a permis d’acquérir des compétences en logique, structure de données et en gestion d’erreurs.</w:t>
      </w:r>
    </w:p>
    <w:p w14:paraId="289A1345"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Développement d’une </w:t>
      </w:r>
      <w:r w:rsidRPr="005069DB">
        <w:rPr>
          <w:rFonts w:eastAsia="Times New Roman" w:cs="Arial"/>
          <w:b/>
          <w:bCs/>
          <w:kern w:val="0"/>
          <w:lang w:eastAsia="fr-FR" w:bidi="ar-SA"/>
        </w:rPr>
        <w:t>interface web dynamique</w:t>
      </w:r>
      <w:r w:rsidRPr="005069DB">
        <w:rPr>
          <w:rFonts w:eastAsia="Times New Roman" w:cs="Arial"/>
          <w:kern w:val="0"/>
          <w:lang w:eastAsia="fr-FR" w:bidi="ar-SA"/>
        </w:rPr>
        <w:t> en HTML, CSS, et JavaScript pour des applications utilisateur intuitives.</w:t>
      </w:r>
    </w:p>
    <w:p w14:paraId="39E1FBA8"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Familiarisation avec </w:t>
      </w:r>
      <w:r w:rsidRPr="005069DB">
        <w:rPr>
          <w:rFonts w:eastAsia="Times New Roman" w:cs="Arial"/>
          <w:b/>
          <w:bCs/>
          <w:kern w:val="0"/>
          <w:lang w:eastAsia="fr-FR" w:bidi="ar-SA"/>
        </w:rPr>
        <w:t>GitHub</w:t>
      </w:r>
      <w:r w:rsidRPr="005069DB">
        <w:rPr>
          <w:rFonts w:eastAsia="Times New Roman" w:cs="Arial"/>
          <w:kern w:val="0"/>
          <w:lang w:eastAsia="fr-FR" w:bidi="ar-SA"/>
        </w:rPr>
        <w:t> pour le suivi des versions et la collaboration en ligne.</w:t>
      </w:r>
    </w:p>
    <w:p w14:paraId="2D8041B6"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2C65A940"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4 - Ce que je souhaite faire</w:t>
      </w:r>
    </w:p>
    <w:p w14:paraId="531AD6B0"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47AB00FE"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Je souhaite m’orienter vers les métiers de développeur web ou d’ingénieur logiciel, car j’aime concevoir des solutions qui ont un impact direct sur les utilisateurs. Ce domaine me permet de combiner ma créativité et mes compétences techniques.</w:t>
      </w:r>
    </w:p>
    <w:p w14:paraId="0651EF10"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104CE3AD"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5 - Ce que je sais faire et ce que je suis capable de faire</w:t>
      </w:r>
    </w:p>
    <w:p w14:paraId="70C7136D"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2041238D"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Je maîtrise les bases du développement web (HTML, CSS, JavaScript) et suis capable de créer des sites interactifs.</w:t>
      </w:r>
    </w:p>
    <w:p w14:paraId="7DFDA1E0"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Je sais utiliser </w:t>
      </w:r>
      <w:r w:rsidRPr="005069DB">
        <w:rPr>
          <w:rFonts w:eastAsia="Times New Roman" w:cs="Arial"/>
          <w:b/>
          <w:bCs/>
          <w:kern w:val="0"/>
          <w:lang w:eastAsia="fr-FR" w:bidi="ar-SA"/>
        </w:rPr>
        <w:t>Python</w:t>
      </w:r>
      <w:r w:rsidRPr="005069DB">
        <w:rPr>
          <w:rFonts w:eastAsia="Times New Roman" w:cs="Arial"/>
          <w:kern w:val="0"/>
          <w:lang w:eastAsia="fr-FR" w:bidi="ar-SA"/>
        </w:rPr>
        <w:t xml:space="preserve"> pour développer des projets tels que des scripts automatisés ou des </w:t>
      </w:r>
      <w:proofErr w:type="spellStart"/>
      <w:r w:rsidRPr="005069DB">
        <w:rPr>
          <w:rFonts w:eastAsia="Times New Roman" w:cs="Arial"/>
          <w:kern w:val="0"/>
          <w:lang w:eastAsia="fr-FR" w:bidi="ar-SA"/>
        </w:rPr>
        <w:t>chatbots</w:t>
      </w:r>
      <w:proofErr w:type="spellEnd"/>
      <w:r w:rsidRPr="005069DB">
        <w:rPr>
          <w:rFonts w:eastAsia="Times New Roman" w:cs="Arial"/>
          <w:kern w:val="0"/>
          <w:lang w:eastAsia="fr-FR" w:bidi="ar-SA"/>
        </w:rPr>
        <w:t>.</w:t>
      </w:r>
    </w:p>
    <w:p w14:paraId="0637FD6C"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 Je suis en mesure d’utiliser des outils collaboratifs comme GitHub pour synchroniser et gérer mes fichiers sur plusieurs appareils.</w:t>
      </w:r>
    </w:p>
    <w:p w14:paraId="2D01D334"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3A1049DB"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6 - Ce que je voudrais être</w:t>
      </w:r>
    </w:p>
    <w:p w14:paraId="1DEE39D7"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572DBA6E"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Dans 5 ans :</w:t>
      </w:r>
    </w:p>
    <w:p w14:paraId="1055F930"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4D455724"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Je me vois comme un développeur web confirmé ou un ingénieur logiciel, travaillant en freelance ou dans une entreprise dynamique, spécialisée en solutions digitales. Je souhaiterais vivre dans une ville moyenne, combinant stabilité professionnelle et un environnement propice à l’apprentissage continu.</w:t>
      </w:r>
    </w:p>
    <w:p w14:paraId="782CDC76"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6C1299A5"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Dans 10 ans :</w:t>
      </w:r>
    </w:p>
    <w:p w14:paraId="209D35AC"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4A20BC29"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Je me projette en tant que spécialiste reconnu, à la tête de mes propres projets d’envergure dans le domaine des nouvelles technologies, avec une vie personnelle équilibrée et des projets ambitieux à réaliser.</w:t>
      </w:r>
    </w:p>
    <w:p w14:paraId="64DF3EF8"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637F9445"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7 - Mon projet professionnel</w:t>
      </w:r>
    </w:p>
    <w:p w14:paraId="306815A6"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24136171" w14:textId="3CE0390B"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lastRenderedPageBreak/>
        <w:t>7</w:t>
      </w:r>
      <w:r w:rsidR="00075DA7">
        <w:rPr>
          <w:rFonts w:eastAsia="Times New Roman" w:cs="Arial"/>
          <w:b/>
          <w:bCs/>
          <w:kern w:val="0"/>
          <w:lang w:eastAsia="fr-FR" w:bidi="ar-SA"/>
        </w:rPr>
        <w:t xml:space="preserve"> </w:t>
      </w:r>
      <w:r w:rsidRPr="005069DB">
        <w:rPr>
          <w:rFonts w:eastAsia="Times New Roman" w:cs="Arial"/>
          <w:b/>
          <w:bCs/>
          <w:kern w:val="0"/>
          <w:lang w:eastAsia="fr-FR" w:bidi="ar-SA"/>
        </w:rPr>
        <w:t>- Les métiers qui m’intéressent</w:t>
      </w:r>
    </w:p>
    <w:p w14:paraId="168DE141"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69518FB9" w14:textId="6F8AED9C"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Je suis particulièrement intéressé par les métiers de développeur web et d’ingénieur logiciel. Ces professions nécessitent à la fois créativité, rigueur et une capacité à résoudre des problèmes concrets.</w:t>
      </w:r>
    </w:p>
    <w:p w14:paraId="7903897D" w14:textId="77777777"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b/>
          <w:bCs/>
          <w:kern w:val="0"/>
          <w:lang w:eastAsia="fr-FR" w:bidi="ar-SA"/>
        </w:rPr>
        <w:t>8 - Conclusion</w:t>
      </w:r>
    </w:p>
    <w:p w14:paraId="17BE8616" w14:textId="77777777" w:rsidR="005069DB" w:rsidRPr="005069DB" w:rsidRDefault="005069DB" w:rsidP="005069DB">
      <w:pPr>
        <w:suppressAutoHyphens w:val="0"/>
        <w:spacing w:before="100" w:beforeAutospacing="1" w:after="113"/>
        <w:rPr>
          <w:rFonts w:eastAsia="Times New Roman" w:cs="Arial"/>
          <w:kern w:val="0"/>
          <w:lang w:eastAsia="fr-FR" w:bidi="ar-SA"/>
        </w:rPr>
      </w:pPr>
    </w:p>
    <w:p w14:paraId="1792A32A" w14:textId="00F91D63"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Lister mes qualités et mes défauts a demandé une véritable réflexion. Ce projet professionnel m’a permis de clarifier mes objectifs et mes aspirations.</w:t>
      </w:r>
    </w:p>
    <w:p w14:paraId="6F8A4578" w14:textId="3417DF84" w:rsidR="005069DB" w:rsidRPr="005069DB" w:rsidRDefault="005069DB" w:rsidP="005069DB">
      <w:pPr>
        <w:suppressAutoHyphens w:val="0"/>
        <w:spacing w:before="100" w:beforeAutospacing="1" w:after="113"/>
        <w:rPr>
          <w:rFonts w:eastAsia="Times New Roman" w:cs="Arial"/>
          <w:kern w:val="0"/>
          <w:lang w:eastAsia="fr-FR" w:bidi="ar-SA"/>
        </w:rPr>
      </w:pPr>
      <w:r w:rsidRPr="005069DB">
        <w:rPr>
          <w:rFonts w:eastAsia="Times New Roman" w:cs="Arial"/>
          <w:kern w:val="0"/>
          <w:lang w:eastAsia="fr-FR" w:bidi="ar-SA"/>
        </w:rPr>
        <w:t>Grâce à cette démarche, je suis convaincu que je souhaite poursuivre ma carrière dans le domaine du développement web et logiciel</w:t>
      </w:r>
      <w:r w:rsidR="00075DA7">
        <w:rPr>
          <w:rFonts w:eastAsia="Times New Roman" w:cs="Arial"/>
          <w:kern w:val="0"/>
          <w:lang w:eastAsia="fr-FR" w:bidi="ar-SA"/>
        </w:rPr>
        <w:t xml:space="preserve"> et entrer dans le domaine de l’entreprenariat comme ouvrir une boite de </w:t>
      </w:r>
      <w:proofErr w:type="gramStart"/>
      <w:r w:rsidR="00075DA7">
        <w:rPr>
          <w:rFonts w:eastAsia="Times New Roman" w:cs="Arial"/>
          <w:kern w:val="0"/>
          <w:lang w:eastAsia="fr-FR" w:bidi="ar-SA"/>
        </w:rPr>
        <w:t xml:space="preserve">développement </w:t>
      </w:r>
      <w:r w:rsidRPr="005069DB">
        <w:rPr>
          <w:rFonts w:eastAsia="Times New Roman" w:cs="Arial"/>
          <w:kern w:val="0"/>
          <w:lang w:eastAsia="fr-FR" w:bidi="ar-SA"/>
        </w:rPr>
        <w:t>,</w:t>
      </w:r>
      <w:proofErr w:type="gramEnd"/>
      <w:r w:rsidRPr="005069DB">
        <w:rPr>
          <w:rFonts w:eastAsia="Times New Roman" w:cs="Arial"/>
          <w:kern w:val="0"/>
          <w:lang w:eastAsia="fr-FR" w:bidi="ar-SA"/>
        </w:rPr>
        <w:t xml:space="preserve"> en mettant à profit ma curiosité, mon sens pratique, et ma capacité à apprendre rapidement.</w:t>
      </w:r>
    </w:p>
    <w:p w14:paraId="2697FAD1" w14:textId="77777777" w:rsidR="005069DB" w:rsidRPr="00A2595D" w:rsidRDefault="005069DB" w:rsidP="00A2595D">
      <w:pPr>
        <w:suppressAutoHyphens w:val="0"/>
        <w:spacing w:before="100" w:beforeAutospacing="1" w:after="113"/>
        <w:rPr>
          <w:rFonts w:eastAsia="Times New Roman" w:cs="Arial"/>
          <w:kern w:val="0"/>
          <w:lang w:eastAsia="fr-FR" w:bidi="ar-SA"/>
        </w:rPr>
      </w:pPr>
    </w:p>
    <w:sectPr w:rsidR="005069DB" w:rsidRPr="00A2595D" w:rsidSect="00985F04">
      <w:headerReference w:type="even" r:id="rId8"/>
      <w:headerReference w:type="default" r:id="rId9"/>
      <w:footerReference w:type="even" r:id="rId10"/>
      <w:footerReference w:type="default" r:id="rId11"/>
      <w:headerReference w:type="first" r:id="rId12"/>
      <w:footerReference w:type="first" r:id="rId13"/>
      <w:pgSz w:w="11906" w:h="16838"/>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A30DD" w14:textId="77777777" w:rsidR="00707E49" w:rsidRDefault="00707E49" w:rsidP="00780452">
      <w:pPr>
        <w:spacing w:after="0" w:line="240" w:lineRule="auto"/>
      </w:pPr>
      <w:r>
        <w:separator/>
      </w:r>
    </w:p>
  </w:endnote>
  <w:endnote w:type="continuationSeparator" w:id="0">
    <w:p w14:paraId="1137FE90" w14:textId="77777777" w:rsidR="00707E49" w:rsidRDefault="00707E49" w:rsidP="0078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ejaVu Sans">
    <w:altName w:val="Sylfae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1B22" w14:textId="77777777" w:rsidR="00780452" w:rsidRDefault="00780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761F" w14:textId="77777777" w:rsidR="00780452" w:rsidRDefault="00780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7BE4" w14:textId="77777777" w:rsidR="00780452" w:rsidRDefault="0078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B08E6" w14:textId="77777777" w:rsidR="00707E49" w:rsidRDefault="00707E49" w:rsidP="00780452">
      <w:pPr>
        <w:spacing w:after="0" w:line="240" w:lineRule="auto"/>
      </w:pPr>
      <w:r>
        <w:separator/>
      </w:r>
    </w:p>
  </w:footnote>
  <w:footnote w:type="continuationSeparator" w:id="0">
    <w:p w14:paraId="1CC3DB07" w14:textId="77777777" w:rsidR="00707E49" w:rsidRDefault="00707E49" w:rsidP="0078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E8982" w14:textId="77777777" w:rsidR="00780452" w:rsidRDefault="00780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EDF6" w14:textId="77777777" w:rsidR="00780452" w:rsidRDefault="00780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240E5" w14:textId="77777777" w:rsidR="00780452" w:rsidRDefault="00780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1C8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982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7A32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CE5F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3AE75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A814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669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C697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8EC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B4A9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71444B2"/>
    <w:multiLevelType w:val="multilevel"/>
    <w:tmpl w:val="232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9408F"/>
    <w:multiLevelType w:val="multilevel"/>
    <w:tmpl w:val="D6A2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05099"/>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E525413"/>
    <w:multiLevelType w:val="multilevel"/>
    <w:tmpl w:val="46BAD2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15:restartNumberingAfterBreak="0">
    <w:nsid w:val="2FE35198"/>
    <w:multiLevelType w:val="hybridMultilevel"/>
    <w:tmpl w:val="2AC080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310469"/>
    <w:multiLevelType w:val="multilevel"/>
    <w:tmpl w:val="B4F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63BF4"/>
    <w:multiLevelType w:val="hybridMultilevel"/>
    <w:tmpl w:val="870A2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BE28A1"/>
    <w:multiLevelType w:val="multilevel"/>
    <w:tmpl w:val="A6A21E54"/>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3" w15:restartNumberingAfterBreak="0">
    <w:nsid w:val="47733927"/>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4F0E1402"/>
    <w:multiLevelType w:val="multilevel"/>
    <w:tmpl w:val="843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228702">
    <w:abstractNumId w:val="10"/>
  </w:num>
  <w:num w:numId="2" w16cid:durableId="686517396">
    <w:abstractNumId w:val="11"/>
  </w:num>
  <w:num w:numId="3" w16cid:durableId="796872394">
    <w:abstractNumId w:val="12"/>
  </w:num>
  <w:num w:numId="4" w16cid:durableId="1416124700">
    <w:abstractNumId w:val="13"/>
  </w:num>
  <w:num w:numId="5" w16cid:durableId="1245725695">
    <w:abstractNumId w:val="14"/>
  </w:num>
  <w:num w:numId="6" w16cid:durableId="1048141568">
    <w:abstractNumId w:val="8"/>
  </w:num>
  <w:num w:numId="7" w16cid:durableId="1535389683">
    <w:abstractNumId w:val="3"/>
  </w:num>
  <w:num w:numId="8" w16cid:durableId="1157571379">
    <w:abstractNumId w:val="2"/>
  </w:num>
  <w:num w:numId="9" w16cid:durableId="584338528">
    <w:abstractNumId w:val="1"/>
  </w:num>
  <w:num w:numId="10" w16cid:durableId="1135836763">
    <w:abstractNumId w:val="0"/>
  </w:num>
  <w:num w:numId="11" w16cid:durableId="948588682">
    <w:abstractNumId w:val="9"/>
  </w:num>
  <w:num w:numId="12" w16cid:durableId="23290778">
    <w:abstractNumId w:val="7"/>
  </w:num>
  <w:num w:numId="13" w16cid:durableId="1488744070">
    <w:abstractNumId w:val="6"/>
  </w:num>
  <w:num w:numId="14" w16cid:durableId="1248811153">
    <w:abstractNumId w:val="5"/>
  </w:num>
  <w:num w:numId="15" w16cid:durableId="2004161973">
    <w:abstractNumId w:val="4"/>
  </w:num>
  <w:num w:numId="16" w16cid:durableId="3169220">
    <w:abstractNumId w:val="17"/>
  </w:num>
  <w:num w:numId="17" w16cid:durableId="962926424">
    <w:abstractNumId w:val="23"/>
  </w:num>
  <w:num w:numId="18" w16cid:durableId="1188716974">
    <w:abstractNumId w:val="19"/>
  </w:num>
  <w:num w:numId="19" w16cid:durableId="506750120">
    <w:abstractNumId w:val="18"/>
  </w:num>
  <w:num w:numId="20" w16cid:durableId="1305085118">
    <w:abstractNumId w:val="21"/>
  </w:num>
  <w:num w:numId="21" w16cid:durableId="537006930">
    <w:abstractNumId w:val="19"/>
  </w:num>
  <w:num w:numId="22" w16cid:durableId="1864513936">
    <w:abstractNumId w:val="15"/>
  </w:num>
  <w:num w:numId="23" w16cid:durableId="2130005742">
    <w:abstractNumId w:val="22"/>
  </w:num>
  <w:num w:numId="24" w16cid:durableId="1148745050">
    <w:abstractNumId w:val="20"/>
  </w:num>
  <w:num w:numId="25" w16cid:durableId="1464422765">
    <w:abstractNumId w:val="16"/>
  </w:num>
  <w:num w:numId="26" w16cid:durableId="2280802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AF"/>
    <w:rsid w:val="00002BA9"/>
    <w:rsid w:val="00022759"/>
    <w:rsid w:val="00022923"/>
    <w:rsid w:val="0003103B"/>
    <w:rsid w:val="00054FD0"/>
    <w:rsid w:val="00075DA7"/>
    <w:rsid w:val="000E2079"/>
    <w:rsid w:val="0017147A"/>
    <w:rsid w:val="001A0F58"/>
    <w:rsid w:val="001B403A"/>
    <w:rsid w:val="001B7268"/>
    <w:rsid w:val="001F2C3D"/>
    <w:rsid w:val="0021132E"/>
    <w:rsid w:val="002517DB"/>
    <w:rsid w:val="00291CE7"/>
    <w:rsid w:val="002F6287"/>
    <w:rsid w:val="003270DB"/>
    <w:rsid w:val="00343A89"/>
    <w:rsid w:val="003651BE"/>
    <w:rsid w:val="003818C6"/>
    <w:rsid w:val="003F0D70"/>
    <w:rsid w:val="00424EC1"/>
    <w:rsid w:val="00425E79"/>
    <w:rsid w:val="00462FE3"/>
    <w:rsid w:val="004A12FF"/>
    <w:rsid w:val="005069DB"/>
    <w:rsid w:val="0052104B"/>
    <w:rsid w:val="00587E4D"/>
    <w:rsid w:val="005B7ADD"/>
    <w:rsid w:val="005C3ED5"/>
    <w:rsid w:val="005F331C"/>
    <w:rsid w:val="0060158E"/>
    <w:rsid w:val="006616AF"/>
    <w:rsid w:val="00682FDF"/>
    <w:rsid w:val="006A4B6A"/>
    <w:rsid w:val="00707E49"/>
    <w:rsid w:val="00734877"/>
    <w:rsid w:val="00780452"/>
    <w:rsid w:val="00786068"/>
    <w:rsid w:val="007861C4"/>
    <w:rsid w:val="00794C5C"/>
    <w:rsid w:val="007A5E23"/>
    <w:rsid w:val="008245F8"/>
    <w:rsid w:val="008961CA"/>
    <w:rsid w:val="00906C5F"/>
    <w:rsid w:val="0096346B"/>
    <w:rsid w:val="009634AD"/>
    <w:rsid w:val="00972283"/>
    <w:rsid w:val="00985F04"/>
    <w:rsid w:val="009D464F"/>
    <w:rsid w:val="00A2595D"/>
    <w:rsid w:val="00A96768"/>
    <w:rsid w:val="00B01BE2"/>
    <w:rsid w:val="00B8255A"/>
    <w:rsid w:val="00C500DD"/>
    <w:rsid w:val="00DD09A9"/>
    <w:rsid w:val="00E07D6E"/>
    <w:rsid w:val="00E100FC"/>
    <w:rsid w:val="00E4724D"/>
    <w:rsid w:val="00E7594F"/>
    <w:rsid w:val="00E808B9"/>
    <w:rsid w:val="00EE13C3"/>
    <w:rsid w:val="00EE44AF"/>
    <w:rsid w:val="00F10ACB"/>
    <w:rsid w:val="00F2320C"/>
    <w:rsid w:val="00FA02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5FC900"/>
  <w15:chartTrackingRefBased/>
  <w15:docId w15:val="{E02B36BB-7C1A-4A5C-BCCF-0F055FFD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4B6A"/>
    <w:pPr>
      <w:suppressAutoHyphens/>
      <w:spacing w:after="120" w:line="288" w:lineRule="auto"/>
    </w:pPr>
    <w:rPr>
      <w:rFonts w:ascii="Arial" w:eastAsia="SimSun" w:hAnsi="Arial" w:cs="Mangal"/>
      <w:color w:val="000000"/>
      <w:kern w:val="1"/>
      <w:sz w:val="24"/>
      <w:szCs w:val="24"/>
      <w:lang w:eastAsia="hi-IN" w:bidi="hi-IN"/>
    </w:rPr>
  </w:style>
  <w:style w:type="paragraph" w:styleId="Heading1">
    <w:name w:val="heading 1"/>
    <w:basedOn w:val="Normal"/>
    <w:next w:val="BodyText"/>
    <w:link w:val="Heading1Char"/>
    <w:uiPriority w:val="9"/>
    <w:qFormat/>
    <w:rsid w:val="00DD09A9"/>
    <w:pPr>
      <w:keepNext/>
      <w:spacing w:before="567" w:after="567"/>
      <w:outlineLvl w:val="0"/>
    </w:pPr>
    <w:rPr>
      <w:rFonts w:eastAsia="DejaVu Sans" w:cs="DejaVu Sans"/>
      <w:b/>
      <w:bCs/>
      <w:sz w:val="72"/>
      <w:szCs w:val="72"/>
    </w:rPr>
  </w:style>
  <w:style w:type="paragraph" w:styleId="Heading2">
    <w:name w:val="heading 2"/>
    <w:basedOn w:val="Normal"/>
    <w:next w:val="BodyText"/>
    <w:link w:val="Heading2Char"/>
    <w:qFormat/>
    <w:rsid w:val="00DD09A9"/>
    <w:pPr>
      <w:keepNext/>
      <w:spacing w:before="360" w:after="240"/>
      <w:outlineLvl w:val="1"/>
    </w:pPr>
    <w:rPr>
      <w:b/>
      <w:bCs/>
      <w:iCs/>
      <w:sz w:val="36"/>
      <w:szCs w:val="28"/>
    </w:rPr>
  </w:style>
  <w:style w:type="paragraph" w:styleId="Heading3">
    <w:name w:val="heading 3"/>
    <w:basedOn w:val="Normal"/>
    <w:next w:val="BodyText"/>
    <w:link w:val="Heading3Char"/>
    <w:qFormat/>
    <w:rsid w:val="00DD09A9"/>
    <w:pPr>
      <w:keepNext/>
      <w:spacing w:before="360" w:after="2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2C3D"/>
    <w:pPr>
      <w:jc w:val="center"/>
    </w:pPr>
    <w:rPr>
      <w:b/>
      <w:color w:val="FFFFFF"/>
    </w:rPr>
  </w:style>
  <w:style w:type="character" w:customStyle="1" w:styleId="Aremplir">
    <w:name w:val="Aremplir"/>
    <w:qFormat/>
    <w:rsid w:val="009634AD"/>
    <w:rPr>
      <w:rFonts w:ascii="Arial" w:hAnsi="Arial"/>
      <w:color w:val="FF0000"/>
      <w:sz w:val="24"/>
      <w:szCs w:val="28"/>
    </w:rPr>
  </w:style>
  <w:style w:type="character" w:customStyle="1" w:styleId="Puces">
    <w:name w:val="Puces"/>
    <w:rsid w:val="009634AD"/>
    <w:rPr>
      <w:rFonts w:ascii="OpenSymbol" w:eastAsia="OpenSymbol" w:hAnsi="OpenSymbol" w:cs="OpenSymbol"/>
    </w:rPr>
  </w:style>
  <w:style w:type="character" w:customStyle="1" w:styleId="Lien">
    <w:name w:val="Lien"/>
    <w:rsid w:val="009634AD"/>
    <w:rPr>
      <w:rFonts w:ascii="Arial" w:hAnsi="Arial"/>
      <w:color w:val="0099FF"/>
      <w:sz w:val="24"/>
      <w:u w:val="single"/>
    </w:rPr>
  </w:style>
  <w:style w:type="paragraph" w:styleId="NoSpacing">
    <w:name w:val="No Spacing"/>
    <w:uiPriority w:val="1"/>
    <w:rsid w:val="0096346B"/>
    <w:pPr>
      <w:widowControl w:val="0"/>
      <w:suppressAutoHyphens/>
    </w:pPr>
    <w:rPr>
      <w:rFonts w:ascii="Arial" w:eastAsia="SimSun" w:hAnsi="Arial" w:cs="Mangal"/>
      <w:color w:val="000000"/>
      <w:kern w:val="1"/>
      <w:szCs w:val="24"/>
      <w:lang w:eastAsia="hi-IN" w:bidi="hi-IN"/>
    </w:rPr>
  </w:style>
  <w:style w:type="paragraph" w:styleId="BodyText">
    <w:name w:val="Body Text"/>
    <w:aliases w:val="Body text"/>
    <w:basedOn w:val="Normal"/>
    <w:link w:val="BodyTextChar"/>
    <w:qFormat/>
    <w:rsid w:val="00E808B9"/>
    <w:rPr>
      <w:color w:val="auto"/>
      <w:lang w:val="x-none"/>
    </w:rPr>
  </w:style>
  <w:style w:type="paragraph" w:styleId="List">
    <w:name w:val="List"/>
    <w:basedOn w:val="BodyText"/>
    <w:rsid w:val="009634AD"/>
  </w:style>
  <w:style w:type="paragraph" w:styleId="Title">
    <w:name w:val="Title"/>
    <w:basedOn w:val="Normal"/>
    <w:next w:val="Normal"/>
    <w:link w:val="TitleChar"/>
    <w:uiPriority w:val="10"/>
    <w:rsid w:val="0096346B"/>
    <w:pPr>
      <w:pBdr>
        <w:bottom w:val="single" w:sz="8" w:space="4" w:color="4F81BD"/>
      </w:pBdr>
      <w:spacing w:after="300"/>
      <w:contextualSpacing/>
    </w:pPr>
    <w:rPr>
      <w:rFonts w:ascii="Cambria" w:eastAsia="Times New Roman" w:hAnsi="Cambria"/>
      <w:spacing w:val="5"/>
      <w:kern w:val="28"/>
      <w:sz w:val="52"/>
      <w:szCs w:val="47"/>
      <w:lang w:val="x-none"/>
    </w:rPr>
  </w:style>
  <w:style w:type="paragraph" w:customStyle="1" w:styleId="Index">
    <w:name w:val="Index"/>
    <w:basedOn w:val="Normal"/>
    <w:rsid w:val="009634AD"/>
    <w:pPr>
      <w:suppressLineNumbers/>
    </w:pPr>
  </w:style>
  <w:style w:type="paragraph" w:customStyle="1" w:styleId="Paragraphedeliste1">
    <w:name w:val="Paragraphe de liste1"/>
    <w:basedOn w:val="Normal"/>
    <w:rsid w:val="009634AD"/>
  </w:style>
  <w:style w:type="character" w:customStyle="1" w:styleId="TitleChar">
    <w:name w:val="Title Char"/>
    <w:link w:val="Title"/>
    <w:uiPriority w:val="10"/>
    <w:rsid w:val="0096346B"/>
    <w:rPr>
      <w:rFonts w:ascii="Cambria" w:eastAsia="Times New Roman" w:hAnsi="Cambria" w:cs="Mangal"/>
      <w:color w:val="000000"/>
      <w:spacing w:val="5"/>
      <w:kern w:val="28"/>
      <w:sz w:val="52"/>
      <w:szCs w:val="47"/>
      <w:lang w:eastAsia="hi-IN" w:bidi="hi-IN"/>
    </w:rPr>
  </w:style>
  <w:style w:type="paragraph" w:customStyle="1" w:styleId="Contenuducadre">
    <w:name w:val="Contenu du cadre"/>
    <w:basedOn w:val="BodyText"/>
    <w:rsid w:val="009634AD"/>
  </w:style>
  <w:style w:type="paragraph" w:customStyle="1" w:styleId="Typedoc">
    <w:name w:val="Type doc"/>
    <w:basedOn w:val="Heading1"/>
    <w:rsid w:val="0096346B"/>
    <w:pPr>
      <w:pBdr>
        <w:bottom w:val="single" w:sz="20" w:space="5" w:color="C0C0C0"/>
      </w:pBdr>
      <w:spacing w:before="360" w:after="0"/>
    </w:pPr>
    <w:rPr>
      <w:color w:val="666666"/>
      <w:sz w:val="28"/>
      <w:szCs w:val="28"/>
    </w:rPr>
  </w:style>
  <w:style w:type="paragraph" w:styleId="Subtitle">
    <w:name w:val="Subtitle"/>
    <w:basedOn w:val="Normal"/>
    <w:next w:val="Normal"/>
    <w:link w:val="SubtitleChar"/>
    <w:uiPriority w:val="11"/>
    <w:rsid w:val="0096346B"/>
    <w:pPr>
      <w:numPr>
        <w:ilvl w:val="1"/>
      </w:numPr>
    </w:pPr>
    <w:rPr>
      <w:rFonts w:ascii="Cambria" w:eastAsia="Times New Roman" w:hAnsi="Cambria"/>
      <w:i/>
      <w:iCs/>
      <w:color w:val="4F81BD"/>
      <w:spacing w:val="15"/>
      <w:szCs w:val="21"/>
      <w:lang w:val="x-none"/>
    </w:rPr>
  </w:style>
  <w:style w:type="paragraph" w:customStyle="1" w:styleId="Contenudetableau">
    <w:name w:val="Contenu de tableau"/>
    <w:basedOn w:val="Normal"/>
    <w:rsid w:val="00343A89"/>
    <w:pPr>
      <w:suppressLineNumbers/>
      <w:spacing w:before="120"/>
    </w:pPr>
    <w:rPr>
      <w:bCs/>
      <w:color w:val="auto"/>
      <w:sz w:val="22"/>
    </w:rPr>
  </w:style>
  <w:style w:type="paragraph" w:customStyle="1" w:styleId="Titredetableau">
    <w:name w:val="Titre de tableau"/>
    <w:basedOn w:val="Contenudetableau"/>
    <w:rsid w:val="00343A89"/>
    <w:pPr>
      <w:jc w:val="center"/>
    </w:pPr>
    <w:rPr>
      <w:b/>
      <w:sz w:val="24"/>
    </w:rPr>
  </w:style>
  <w:style w:type="paragraph" w:styleId="EnvelopeReturn">
    <w:name w:val="envelope return"/>
    <w:basedOn w:val="BodyText"/>
    <w:rsid w:val="001F2C3D"/>
    <w:pPr>
      <w:spacing w:after="0"/>
    </w:pPr>
  </w:style>
  <w:style w:type="paragraph" w:styleId="EnvelopeAddress">
    <w:name w:val="envelope address"/>
    <w:next w:val="Normal"/>
    <w:rsid w:val="00DD09A9"/>
    <w:pPr>
      <w:ind w:left="4819"/>
    </w:pPr>
    <w:rPr>
      <w:rFonts w:ascii="Arial" w:eastAsia="SimSun" w:hAnsi="Arial" w:cs="Mangal"/>
      <w:kern w:val="1"/>
      <w:sz w:val="24"/>
      <w:szCs w:val="24"/>
      <w:lang w:eastAsia="hi-IN" w:bidi="hi-IN"/>
    </w:rPr>
  </w:style>
  <w:style w:type="character" w:customStyle="1" w:styleId="SubtitleChar">
    <w:name w:val="Subtitle Char"/>
    <w:link w:val="Subtitle"/>
    <w:uiPriority w:val="11"/>
    <w:rsid w:val="0096346B"/>
    <w:rPr>
      <w:rFonts w:ascii="Cambria" w:eastAsia="Times New Roman" w:hAnsi="Cambria" w:cs="Mangal"/>
      <w:i/>
      <w:iCs/>
      <w:color w:val="4F81BD"/>
      <w:spacing w:val="15"/>
      <w:kern w:val="1"/>
      <w:sz w:val="24"/>
      <w:szCs w:val="21"/>
      <w:lang w:eastAsia="hi-IN" w:bidi="hi-IN"/>
    </w:rPr>
  </w:style>
  <w:style w:type="paragraph" w:styleId="BalloonText">
    <w:name w:val="Balloon Text"/>
    <w:basedOn w:val="Normal"/>
    <w:link w:val="BalloonTextChar"/>
    <w:uiPriority w:val="99"/>
    <w:semiHidden/>
    <w:unhideWhenUsed/>
    <w:rsid w:val="001B403A"/>
    <w:rPr>
      <w:rFonts w:ascii="Tahoma" w:hAnsi="Tahoma"/>
      <w:sz w:val="16"/>
      <w:szCs w:val="14"/>
      <w:lang w:val="x-none"/>
    </w:rPr>
  </w:style>
  <w:style w:type="character" w:customStyle="1" w:styleId="BalloonTextChar">
    <w:name w:val="Balloon Text Char"/>
    <w:link w:val="BalloonText"/>
    <w:uiPriority w:val="99"/>
    <w:semiHidden/>
    <w:rsid w:val="001B403A"/>
    <w:rPr>
      <w:rFonts w:ascii="Tahoma" w:eastAsia="SimSun" w:hAnsi="Tahoma" w:cs="Mangal"/>
      <w:color w:val="000000"/>
      <w:kern w:val="1"/>
      <w:sz w:val="16"/>
      <w:szCs w:val="14"/>
      <w:lang w:eastAsia="hi-IN" w:bidi="hi-IN"/>
    </w:rPr>
  </w:style>
  <w:style w:type="character" w:styleId="FollowedHyperlink">
    <w:name w:val="FollowedHyperlink"/>
    <w:uiPriority w:val="99"/>
    <w:semiHidden/>
    <w:unhideWhenUsed/>
    <w:rsid w:val="00794C5C"/>
    <w:rPr>
      <w:color w:val="0070C0"/>
      <w:sz w:val="24"/>
      <w:u w:val="single"/>
    </w:rPr>
  </w:style>
  <w:style w:type="character" w:customStyle="1" w:styleId="BodyTextChar">
    <w:name w:val="Body Text Char"/>
    <w:aliases w:val="Body text Char"/>
    <w:link w:val="BodyText"/>
    <w:rsid w:val="00E808B9"/>
    <w:rPr>
      <w:rFonts w:ascii="Arial" w:eastAsia="SimSun" w:hAnsi="Arial" w:cs="Mangal"/>
      <w:kern w:val="1"/>
      <w:sz w:val="24"/>
      <w:szCs w:val="24"/>
      <w:lang w:eastAsia="hi-IN" w:bidi="hi-IN"/>
    </w:rPr>
  </w:style>
  <w:style w:type="paragraph" w:styleId="BodyTextIndent">
    <w:name w:val="Body Text Indent"/>
    <w:basedOn w:val="Normal"/>
    <w:link w:val="BodyTextIndentChar"/>
    <w:uiPriority w:val="99"/>
    <w:unhideWhenUsed/>
    <w:rsid w:val="00B01BE2"/>
    <w:pPr>
      <w:ind w:left="283"/>
    </w:pPr>
    <w:rPr>
      <w:sz w:val="20"/>
      <w:lang w:val="x-none"/>
    </w:rPr>
  </w:style>
  <w:style w:type="character" w:customStyle="1" w:styleId="BodyTextIndentChar">
    <w:name w:val="Body Text Indent Char"/>
    <w:link w:val="BodyTextIndent"/>
    <w:uiPriority w:val="99"/>
    <w:rsid w:val="00B01BE2"/>
    <w:rPr>
      <w:rFonts w:ascii="Arial" w:eastAsia="SimSun" w:hAnsi="Arial" w:cs="Mangal"/>
      <w:color w:val="000000"/>
      <w:kern w:val="1"/>
      <w:szCs w:val="24"/>
      <w:lang w:eastAsia="hi-IN" w:bidi="hi-IN"/>
    </w:rPr>
  </w:style>
  <w:style w:type="character" w:customStyle="1" w:styleId="Emphaseple">
    <w:name w:val="Emphase pâle"/>
    <w:uiPriority w:val="19"/>
    <w:rsid w:val="0096346B"/>
    <w:rPr>
      <w:i/>
      <w:iCs/>
      <w:color w:val="808080"/>
    </w:rPr>
  </w:style>
  <w:style w:type="paragraph" w:styleId="CommentText">
    <w:name w:val="annotation text"/>
    <w:basedOn w:val="BodyText"/>
    <w:link w:val="CommentTextChar"/>
    <w:uiPriority w:val="99"/>
    <w:unhideWhenUsed/>
    <w:qFormat/>
    <w:rsid w:val="001F2C3D"/>
    <w:pPr>
      <w:shd w:val="clear" w:color="auto" w:fill="FFFF00"/>
      <w:spacing w:before="120" w:after="240" w:line="240" w:lineRule="auto"/>
    </w:pPr>
    <w:rPr>
      <w:color w:val="000000"/>
      <w:szCs w:val="18"/>
    </w:rPr>
  </w:style>
  <w:style w:type="character" w:customStyle="1" w:styleId="CommentTextChar">
    <w:name w:val="Comment Text Char"/>
    <w:link w:val="CommentText"/>
    <w:uiPriority w:val="99"/>
    <w:rsid w:val="001F2C3D"/>
    <w:rPr>
      <w:rFonts w:ascii="Arial" w:eastAsia="SimSun" w:hAnsi="Arial" w:cs="Mangal"/>
      <w:color w:val="000000"/>
      <w:kern w:val="1"/>
      <w:sz w:val="24"/>
      <w:szCs w:val="18"/>
      <w:shd w:val="clear" w:color="auto" w:fill="FFFF00"/>
      <w:lang w:eastAsia="hi-IN" w:bidi="hi-IN"/>
    </w:rPr>
  </w:style>
  <w:style w:type="character" w:styleId="Hyperlink">
    <w:name w:val="Hyperlink"/>
    <w:uiPriority w:val="99"/>
    <w:unhideWhenUsed/>
    <w:rsid w:val="00022759"/>
    <w:rPr>
      <w:color w:val="0000FF"/>
      <w:u w:val="single"/>
    </w:rPr>
  </w:style>
  <w:style w:type="paragraph" w:customStyle="1" w:styleId="Textbody">
    <w:name w:val="Text body"/>
    <w:basedOn w:val="Normal"/>
    <w:rsid w:val="0017147A"/>
    <w:pPr>
      <w:autoSpaceDN w:val="0"/>
      <w:spacing w:after="113"/>
      <w:textAlignment w:val="baseline"/>
    </w:pPr>
    <w:rPr>
      <w:kern w:val="3"/>
      <w:lang w:eastAsia="zh-CN"/>
    </w:rPr>
  </w:style>
  <w:style w:type="character" w:customStyle="1" w:styleId="Heading1Char">
    <w:name w:val="Heading 1 Char"/>
    <w:link w:val="Heading1"/>
    <w:uiPriority w:val="9"/>
    <w:rsid w:val="00EE44AF"/>
    <w:rPr>
      <w:rFonts w:ascii="Arial" w:eastAsia="DejaVu Sans" w:hAnsi="Arial" w:cs="DejaVu Sans"/>
      <w:b/>
      <w:bCs/>
      <w:color w:val="000000"/>
      <w:kern w:val="1"/>
      <w:sz w:val="72"/>
      <w:szCs w:val="72"/>
      <w:lang w:eastAsia="hi-IN" w:bidi="hi-IN"/>
    </w:rPr>
  </w:style>
  <w:style w:type="character" w:customStyle="1" w:styleId="Heading2Char">
    <w:name w:val="Heading 2 Char"/>
    <w:link w:val="Heading2"/>
    <w:uiPriority w:val="9"/>
    <w:rsid w:val="00EE44AF"/>
    <w:rPr>
      <w:rFonts w:ascii="Arial" w:eastAsia="SimSun" w:hAnsi="Arial" w:cs="Mangal"/>
      <w:b/>
      <w:bCs/>
      <w:iCs/>
      <w:color w:val="000000"/>
      <w:kern w:val="1"/>
      <w:sz w:val="36"/>
      <w:szCs w:val="28"/>
      <w:lang w:eastAsia="hi-IN" w:bidi="hi-IN"/>
    </w:rPr>
  </w:style>
  <w:style w:type="paragraph" w:customStyle="1" w:styleId="western">
    <w:name w:val="western"/>
    <w:basedOn w:val="Normal"/>
    <w:rsid w:val="00EE44AF"/>
    <w:pPr>
      <w:suppressAutoHyphens w:val="0"/>
      <w:spacing w:before="100" w:beforeAutospacing="1" w:after="113"/>
    </w:pPr>
    <w:rPr>
      <w:rFonts w:eastAsia="Times New Roman" w:cs="Arial"/>
      <w:kern w:val="0"/>
      <w:lang w:eastAsia="fr-FR" w:bidi="ar-SA"/>
    </w:rPr>
  </w:style>
  <w:style w:type="character" w:customStyle="1" w:styleId="Heading3Char">
    <w:name w:val="Heading 3 Char"/>
    <w:link w:val="Heading3"/>
    <w:rsid w:val="00EE44AF"/>
    <w:rPr>
      <w:rFonts w:ascii="Arial" w:eastAsia="SimSun" w:hAnsi="Arial" w:cs="Mangal"/>
      <w:b/>
      <w:bCs/>
      <w:color w:val="000000"/>
      <w:kern w:val="1"/>
      <w:sz w:val="28"/>
      <w:szCs w:val="28"/>
      <w:lang w:eastAsia="hi-IN" w:bidi="hi-IN"/>
    </w:rPr>
  </w:style>
  <w:style w:type="paragraph" w:styleId="HTMLAddress">
    <w:name w:val="HTML Address"/>
    <w:basedOn w:val="Normal"/>
    <w:link w:val="HTMLAddressChar"/>
    <w:uiPriority w:val="99"/>
    <w:semiHidden/>
    <w:unhideWhenUsed/>
    <w:rsid w:val="00EE44AF"/>
    <w:pPr>
      <w:suppressAutoHyphens w:val="0"/>
      <w:spacing w:after="0"/>
    </w:pPr>
    <w:rPr>
      <w:rFonts w:ascii="Times New Roman" w:eastAsia="Times New Roman" w:hAnsi="Times New Roman" w:cs="Times New Roman"/>
      <w:i/>
      <w:iCs/>
      <w:kern w:val="0"/>
      <w:lang w:eastAsia="fr-FR" w:bidi="ar-SA"/>
    </w:rPr>
  </w:style>
  <w:style w:type="character" w:customStyle="1" w:styleId="HTMLAddressChar">
    <w:name w:val="HTML Address Char"/>
    <w:link w:val="HTMLAddress"/>
    <w:uiPriority w:val="99"/>
    <w:semiHidden/>
    <w:rsid w:val="00EE44AF"/>
    <w:rPr>
      <w:i/>
      <w:iCs/>
      <w:color w:val="000000"/>
      <w:sz w:val="24"/>
      <w:szCs w:val="24"/>
    </w:rPr>
  </w:style>
  <w:style w:type="paragraph" w:styleId="Header">
    <w:name w:val="header"/>
    <w:basedOn w:val="Normal"/>
    <w:link w:val="HeaderChar"/>
    <w:uiPriority w:val="99"/>
    <w:unhideWhenUsed/>
    <w:rsid w:val="00780452"/>
    <w:pPr>
      <w:tabs>
        <w:tab w:val="center" w:pos="4536"/>
        <w:tab w:val="right" w:pos="9072"/>
      </w:tabs>
    </w:pPr>
    <w:rPr>
      <w:szCs w:val="21"/>
    </w:rPr>
  </w:style>
  <w:style w:type="character" w:customStyle="1" w:styleId="HeaderChar">
    <w:name w:val="Header Char"/>
    <w:link w:val="Header"/>
    <w:uiPriority w:val="99"/>
    <w:rsid w:val="00780452"/>
    <w:rPr>
      <w:rFonts w:ascii="Arial" w:eastAsia="SimSun" w:hAnsi="Arial" w:cs="Mangal"/>
      <w:color w:val="000000"/>
      <w:kern w:val="1"/>
      <w:sz w:val="24"/>
      <w:szCs w:val="21"/>
      <w:lang w:eastAsia="hi-IN" w:bidi="hi-IN"/>
    </w:rPr>
  </w:style>
  <w:style w:type="paragraph" w:styleId="Footer">
    <w:name w:val="footer"/>
    <w:basedOn w:val="Normal"/>
    <w:link w:val="FooterChar"/>
    <w:uiPriority w:val="99"/>
    <w:unhideWhenUsed/>
    <w:rsid w:val="00780452"/>
    <w:pPr>
      <w:tabs>
        <w:tab w:val="center" w:pos="4536"/>
        <w:tab w:val="right" w:pos="9072"/>
      </w:tabs>
    </w:pPr>
    <w:rPr>
      <w:szCs w:val="21"/>
    </w:rPr>
  </w:style>
  <w:style w:type="character" w:customStyle="1" w:styleId="FooterChar">
    <w:name w:val="Footer Char"/>
    <w:link w:val="Footer"/>
    <w:uiPriority w:val="99"/>
    <w:rsid w:val="00780452"/>
    <w:rPr>
      <w:rFonts w:ascii="Arial" w:eastAsia="SimSun" w:hAnsi="Arial" w:cs="Mangal"/>
      <w:color w:val="000000"/>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98727">
      <w:bodyDiv w:val="1"/>
      <w:marLeft w:val="0"/>
      <w:marRight w:val="0"/>
      <w:marTop w:val="0"/>
      <w:marBottom w:val="0"/>
      <w:divBdr>
        <w:top w:val="none" w:sz="0" w:space="0" w:color="auto"/>
        <w:left w:val="none" w:sz="0" w:space="0" w:color="auto"/>
        <w:bottom w:val="none" w:sz="0" w:space="0" w:color="auto"/>
        <w:right w:val="none" w:sz="0" w:space="0" w:color="auto"/>
      </w:divBdr>
    </w:div>
    <w:div w:id="498814981">
      <w:bodyDiv w:val="1"/>
      <w:marLeft w:val="0"/>
      <w:marRight w:val="0"/>
      <w:marTop w:val="0"/>
      <w:marBottom w:val="0"/>
      <w:divBdr>
        <w:top w:val="none" w:sz="0" w:space="0" w:color="auto"/>
        <w:left w:val="none" w:sz="0" w:space="0" w:color="auto"/>
        <w:bottom w:val="none" w:sz="0" w:space="0" w:color="auto"/>
        <w:right w:val="none" w:sz="0" w:space="0" w:color="auto"/>
      </w:divBdr>
    </w:div>
    <w:div w:id="554314948">
      <w:bodyDiv w:val="1"/>
      <w:marLeft w:val="0"/>
      <w:marRight w:val="0"/>
      <w:marTop w:val="0"/>
      <w:marBottom w:val="0"/>
      <w:divBdr>
        <w:top w:val="none" w:sz="0" w:space="0" w:color="auto"/>
        <w:left w:val="none" w:sz="0" w:space="0" w:color="auto"/>
        <w:bottom w:val="none" w:sz="0" w:space="0" w:color="auto"/>
        <w:right w:val="none" w:sz="0" w:space="0" w:color="auto"/>
      </w:divBdr>
    </w:div>
    <w:div w:id="634331817">
      <w:bodyDiv w:val="1"/>
      <w:marLeft w:val="0"/>
      <w:marRight w:val="0"/>
      <w:marTop w:val="0"/>
      <w:marBottom w:val="0"/>
      <w:divBdr>
        <w:top w:val="none" w:sz="0" w:space="0" w:color="auto"/>
        <w:left w:val="none" w:sz="0" w:space="0" w:color="auto"/>
        <w:bottom w:val="none" w:sz="0" w:space="0" w:color="auto"/>
        <w:right w:val="none" w:sz="0" w:space="0" w:color="auto"/>
      </w:divBdr>
    </w:div>
    <w:div w:id="783308088">
      <w:bodyDiv w:val="1"/>
      <w:marLeft w:val="0"/>
      <w:marRight w:val="0"/>
      <w:marTop w:val="0"/>
      <w:marBottom w:val="0"/>
      <w:divBdr>
        <w:top w:val="none" w:sz="0" w:space="0" w:color="auto"/>
        <w:left w:val="none" w:sz="0" w:space="0" w:color="auto"/>
        <w:bottom w:val="none" w:sz="0" w:space="0" w:color="auto"/>
        <w:right w:val="none" w:sz="0" w:space="0" w:color="auto"/>
      </w:divBdr>
    </w:div>
    <w:div w:id="1446268163">
      <w:bodyDiv w:val="1"/>
      <w:marLeft w:val="0"/>
      <w:marRight w:val="0"/>
      <w:marTop w:val="0"/>
      <w:marBottom w:val="0"/>
      <w:divBdr>
        <w:top w:val="none" w:sz="0" w:space="0" w:color="auto"/>
        <w:left w:val="none" w:sz="0" w:space="0" w:color="auto"/>
        <w:bottom w:val="none" w:sz="0" w:space="0" w:color="auto"/>
        <w:right w:val="none" w:sz="0" w:space="0" w:color="auto"/>
      </w:divBdr>
    </w:div>
    <w:div w:id="1663196070">
      <w:bodyDiv w:val="1"/>
      <w:marLeft w:val="0"/>
      <w:marRight w:val="0"/>
      <w:marTop w:val="0"/>
      <w:marBottom w:val="0"/>
      <w:divBdr>
        <w:top w:val="none" w:sz="0" w:space="0" w:color="auto"/>
        <w:left w:val="none" w:sz="0" w:space="0" w:color="auto"/>
        <w:bottom w:val="none" w:sz="0" w:space="0" w:color="auto"/>
        <w:right w:val="none" w:sz="0" w:space="0" w:color="auto"/>
      </w:divBdr>
    </w:div>
    <w:div w:id="1871995089">
      <w:bodyDiv w:val="1"/>
      <w:marLeft w:val="0"/>
      <w:marRight w:val="0"/>
      <w:marTop w:val="0"/>
      <w:marBottom w:val="0"/>
      <w:divBdr>
        <w:top w:val="none" w:sz="0" w:space="0" w:color="auto"/>
        <w:left w:val="none" w:sz="0" w:space="0" w:color="auto"/>
        <w:bottom w:val="none" w:sz="0" w:space="0" w:color="auto"/>
        <w:right w:val="none" w:sz="0" w:space="0" w:color="auto"/>
      </w:divBdr>
    </w:div>
    <w:div w:id="1917208043">
      <w:bodyDiv w:val="1"/>
      <w:marLeft w:val="0"/>
      <w:marRight w:val="0"/>
      <w:marTop w:val="0"/>
      <w:marBottom w:val="0"/>
      <w:divBdr>
        <w:top w:val="none" w:sz="0" w:space="0" w:color="auto"/>
        <w:left w:val="none" w:sz="0" w:space="0" w:color="auto"/>
        <w:bottom w:val="none" w:sz="0" w:space="0" w:color="auto"/>
        <w:right w:val="none" w:sz="0" w:space="0" w:color="auto"/>
      </w:divBdr>
    </w:div>
    <w:div w:id="19900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233;cile\Desktop\GRACILE%20CONCEPT\Projets%20clients\ComprendreChoisir\modele-LCT_feuilledestyle_201405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8F24E-F0E5-4BCA-855C-90F2559F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modele-LCT_feuilledestyle_20140523</Template>
  <TotalTime>4</TotalTime>
  <Pages>4</Pages>
  <Words>666</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4459</CharactersWithSpaces>
  <SharedDoc>false</SharedDoc>
  <HLinks>
    <vt:vector size="18" baseType="variant">
      <vt:variant>
        <vt:i4>4718594</vt:i4>
      </vt:variant>
      <vt:variant>
        <vt:i4>6</vt:i4>
      </vt:variant>
      <vt:variant>
        <vt:i4>0</vt:i4>
      </vt:variant>
      <vt:variant>
        <vt:i4>5</vt:i4>
      </vt:variant>
      <vt:variant>
        <vt:lpwstr>http://www.comprendrechoisir.com/</vt:lpwstr>
      </vt:variant>
      <vt:variant>
        <vt:lpwstr/>
      </vt:variant>
      <vt:variant>
        <vt:i4>851974</vt:i4>
      </vt:variant>
      <vt:variant>
        <vt:i4>15104</vt:i4>
      </vt:variant>
      <vt:variant>
        <vt:i4>1025</vt:i4>
      </vt:variant>
      <vt:variant>
        <vt:i4>1</vt:i4>
      </vt:variant>
      <vt:variant>
        <vt:lpwstr>C:\Users\horyzon\Desktop\IT\lct_switch_logo\OOREKA.png</vt:lpwstr>
      </vt:variant>
      <vt:variant>
        <vt:lpwstr/>
      </vt:variant>
      <vt:variant>
        <vt:i4>851974</vt:i4>
      </vt:variant>
      <vt:variant>
        <vt:i4>15160</vt:i4>
      </vt:variant>
      <vt:variant>
        <vt:i4>1026</vt:i4>
      </vt:variant>
      <vt:variant>
        <vt:i4>1</vt:i4>
      </vt:variant>
      <vt:variant>
        <vt:lpwstr>C:\Users\horyzon\Desktop\IT\lct_switch_logo\OOREKA.png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dc:creator>
  <cp:keywords/>
  <cp:lastModifiedBy>benmradmohamedkhalil</cp:lastModifiedBy>
  <cp:revision>2</cp:revision>
  <cp:lastPrinted>1899-12-31T23:00:00Z</cp:lastPrinted>
  <dcterms:created xsi:type="dcterms:W3CDTF">2024-12-14T15:38:00Z</dcterms:created>
  <dcterms:modified xsi:type="dcterms:W3CDTF">2024-12-14T15:38:00Z</dcterms:modified>
</cp:coreProperties>
</file>